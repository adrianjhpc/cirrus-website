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14:paraId="56A95777" w14:textId="55110E4A" w:rsidR="0098781F" w:rsidRDefault="008B0907">
      <w:pPr>
        <w:pStyle w:val="Title"/>
        <w:rPr>
          <w:sz w:val="44"/>
        </w:rPr>
      </w:pPr>
      <w:r>
        <w:rPr>
          <w:sz w:val="44"/>
        </w:rPr>
        <w:t>Cirrus</w:t>
      </w:r>
      <w:r w:rsidR="00AD2CC5">
        <w:rPr>
          <w:sz w:val="44"/>
        </w:rPr>
        <w:t xml:space="preserve"> Technical Assessment Form: </w:t>
      </w:r>
      <w:r w:rsidR="00590E3C">
        <w:rPr>
          <w:sz w:val="44"/>
        </w:rPr>
        <w:t>Grant/</w:t>
      </w:r>
      <w:r w:rsidR="00964F3F">
        <w:rPr>
          <w:sz w:val="44"/>
        </w:rPr>
        <w:t xml:space="preserve">RAP </w:t>
      </w:r>
      <w:r w:rsidR="00590E3C">
        <w:rPr>
          <w:sz w:val="44"/>
        </w:rPr>
        <w: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bookmarkStart w:id="0" w:name="_GoBack"/>
                            <w:bookmarkEnd w:id="0"/>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bookmarkStart w:id="1" w:name="_GoBack"/>
                      <w:bookmarkEnd w:id="1"/>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rant/Open Access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 xml:space="preserve">Funding Body: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56DBDB0D"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[CPUh * £/CPUh;</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CPUh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1B9BA380"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6EA987D" w:rsidR="00DD0A1C" w:rsidRPr="00691DF1" w:rsidRDefault="00DD0A1C" w:rsidP="00DD0A1C">
      <w:pPr>
        <w:spacing w:before="120" w:after="120"/>
        <w:rPr>
          <w:rFonts w:asciiTheme="minorHAnsi" w:hAnsiTheme="minorHAnsi" w:cs="Arial"/>
        </w:rPr>
      </w:pPr>
      <w:r>
        <w:rPr>
          <w:rFonts w:asciiTheme="minorHAnsi" w:hAnsiTheme="minorHAnsi" w:cs="Arial"/>
        </w:rPr>
        <w:t>The number of CPUh</w:t>
      </w:r>
      <w:r w:rsidRPr="00691DF1">
        <w:rPr>
          <w:rFonts w:asciiTheme="minorHAnsi" w:hAnsiTheme="minorHAnsi" w:cs="Arial"/>
        </w:rPr>
        <w:t xml:space="preserve"> requested and the job sizes</w:t>
      </w:r>
      <w:r>
        <w:rPr>
          <w:rFonts w:asciiTheme="minorHAnsi" w:hAnsiTheme="minorHAnsi" w:cs="Arial"/>
        </w:rPr>
        <w:t xml:space="preserve"> specified in Section 5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 then please contact the </w:t>
      </w:r>
      <w:r>
        <w:rPr>
          <w:rFonts w:asciiTheme="minorHAnsi" w:hAnsiTheme="minorHAnsi" w:cs="Arial"/>
        </w:rPr>
        <w:t>Cirrus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2"/>
      <w:footerReference w:type="default" r:id="rId13"/>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41CF9" w14:textId="77777777" w:rsidR="00327782" w:rsidRDefault="00327782">
      <w:r>
        <w:separator/>
      </w:r>
    </w:p>
  </w:endnote>
  <w:endnote w:type="continuationSeparator" w:id="0">
    <w:p w14:paraId="2472191A" w14:textId="77777777" w:rsidR="00327782" w:rsidRDefault="0032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964F3F">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964F3F">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0E4D0" w14:textId="77777777" w:rsidR="00327782" w:rsidRDefault="00327782">
      <w:r>
        <w:separator/>
      </w:r>
    </w:p>
  </w:footnote>
  <w:footnote w:type="continuationSeparator" w:id="0">
    <w:p w14:paraId="5422F09F" w14:textId="77777777" w:rsidR="00327782" w:rsidRDefault="003277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27782"/>
    <w:rsid w:val="00332405"/>
    <w:rsid w:val="003465FD"/>
    <w:rsid w:val="00381044"/>
    <w:rsid w:val="00391182"/>
    <w:rsid w:val="003943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90439"/>
    <w:rsid w:val="00690AA7"/>
    <w:rsid w:val="006A2F7E"/>
    <w:rsid w:val="006D0DBB"/>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yperlink" Target="mailto:epcc-support@epcc.ed.ac.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E865-E92F-8B4A-A1B3-67134E24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7247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2017-09-18T09:10:00Z</dcterms:modified>
</cp:coreProperties>
</file>