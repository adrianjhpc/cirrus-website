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EECE1" w:themeColor="background2"/>
  <w:body>
    <w:p w14:paraId="56A95777" w14:textId="28891A60" w:rsidR="0098781F" w:rsidRDefault="008B0907" w:rsidP="001506FB">
      <w:pPr>
        <w:pStyle w:val="Title"/>
        <w:rPr>
          <w:sz w:val="44"/>
        </w:rPr>
      </w:pPr>
      <w:r>
        <w:rPr>
          <w:sz w:val="44"/>
        </w:rPr>
        <w:t>Cirrus</w:t>
      </w:r>
      <w:r w:rsidR="001506FB">
        <w:rPr>
          <w:sz w:val="44"/>
        </w:rPr>
        <w:t xml:space="preserve"> </w:t>
      </w:r>
      <w:r w:rsidR="00A83ED0">
        <w:rPr>
          <w:sz w:val="44"/>
        </w:rPr>
        <w:t>Technical Assessment Form:</w:t>
      </w:r>
      <w:r w:rsidR="00A83ED0">
        <w:rPr>
          <w:sz w:val="44"/>
        </w:rPr>
        <w:br/>
      </w:r>
      <w:r w:rsidR="00463311">
        <w:rPr>
          <w:sz w:val="44"/>
        </w:rPr>
        <w:t>Scottish Academic</w:t>
      </w:r>
      <w:r w:rsidR="00AD2CC5">
        <w:rPr>
          <w:sz w:val="44"/>
        </w:rPr>
        <w:t xml:space="preserve">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0A48648E"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463311">
                              <w:rPr>
                                <w:rFonts w:asciiTheme="minorHAnsi" w:hAnsiTheme="minorHAnsi"/>
                                <w:b/>
                              </w:rPr>
                              <w:t xml:space="preserve">Scottish Academic Access </w:t>
                            </w:r>
                            <w:r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" fillcolor="#d99594 [1941]" strokecolor="#c0504d [3205]" strokeweight="3pt">
                <v:textbox>
                  <w:txbxContent>
                    <w:p w14:paraId="173ACC82" w14:textId="0A48648E"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463311">
                        <w:rPr>
                          <w:rFonts w:asciiTheme="minorHAnsi" w:hAnsiTheme="minorHAnsi"/>
                          <w:b/>
                        </w:rPr>
                        <w:t xml:space="preserve">Scottish Academic Access </w:t>
                      </w:r>
                      <w:r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023D46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C937CC" w:rsidRPr="009E4E88">
          <w:rPr>
            <w:rStyle w:val="Hyperlink"/>
            <w:rFonts w:asciiTheme="minorHAnsi" w:hAnsiTheme="minorHAnsi"/>
          </w:rPr>
          <w:t>support@cirrus.ac.uk</w:t>
        </w:r>
      </w:hyperlink>
      <w:r w:rsidRPr="00877442">
        <w:rPr>
          <w:rFonts w:asciiTheme="minorHAnsi" w:hAnsiTheme="minorHAnsi"/>
        </w:rPr>
        <w:t>)</w:t>
      </w:r>
    </w:p>
    <w:p w14:paraId="07221222" w14:textId="66A103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C937CC"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3EA857C5" w14:textId="3557A502" w:rsidR="00AD2CC5" w:rsidRPr="00A83ED0" w:rsidRDefault="00AD2CC5" w:rsidP="00A83ED0">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653493FD" w14:textId="2EC5A952"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bookmarkStart w:id="0" w:name="_GoBack"/>
      <w:bookmarkEnd w:id="0"/>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482057D0" w14:textId="77777777" w:rsidR="0098781F" w:rsidRPr="00877442" w:rsidRDefault="0098781F" w:rsidP="00D6648D">
      <w:pPr>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2A5A0E21"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F46FAC">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1CB10C37"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D6648D">
        <w:rPr>
          <w:rFonts w:asciiTheme="minorHAnsi" w:hAnsiTheme="minorHAnsi"/>
          <w:b/>
        </w:rPr>
        <w:t xml:space="preserve"> where possible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3D694354"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w:t>
      </w:r>
      <w:r w:rsidR="00D6648D">
        <w:rPr>
          <w:rFonts w:asciiTheme="minorHAnsi" w:hAnsiTheme="minorHAnsi" w:cs="Arial"/>
        </w:rPr>
        <w:t>Early</w:t>
      </w:r>
      <w:r>
        <w:rPr>
          <w:rFonts w:asciiTheme="minorHAnsi" w:hAnsiTheme="minorHAnsi" w:cs="Arial"/>
        </w:rPr>
        <w:t xml:space="preserve"> Access. This should cover:</w:t>
      </w:r>
    </w:p>
    <w:p w14:paraId="2A160897" w14:textId="253A1E0D" w:rsidR="009943BF" w:rsidRDefault="00D6648D" w:rsidP="009943BF">
      <w:pPr>
        <w:pStyle w:val="ListParagraph"/>
        <w:numPr>
          <w:ilvl w:val="0"/>
          <w:numId w:val="14"/>
        </w:numPr>
        <w:spacing w:before="120" w:after="120"/>
        <w:rPr>
          <w:rFonts w:asciiTheme="minorHAnsi" w:hAnsiTheme="minorHAnsi" w:cs="Arial"/>
        </w:rPr>
      </w:pPr>
      <w:r>
        <w:rPr>
          <w:rFonts w:asciiTheme="minorHAnsi" w:hAnsiTheme="minorHAnsi" w:cs="Arial"/>
        </w:rPr>
        <w:t>Research</w:t>
      </w:r>
      <w:r w:rsidR="00857181">
        <w:rPr>
          <w:rFonts w:asciiTheme="minorHAnsi" w:hAnsiTheme="minorHAnsi" w:cs="Arial"/>
        </w:rPr>
        <w:t xml:space="preserve">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24394B04"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w:t>
      </w:r>
      <w:r w:rsidR="00D6648D">
        <w:rPr>
          <w:rFonts w:asciiTheme="minorHAnsi" w:hAnsiTheme="minorHAnsi" w:cs="Arial"/>
        </w:rPr>
        <w:t>work</w:t>
      </w:r>
      <w:r>
        <w:rPr>
          <w:rFonts w:asciiTheme="minorHAnsi" w:hAnsiTheme="minorHAnsi" w:cs="Arial"/>
        </w:rPr>
        <w:t xml:space="preserve">.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0"/>
      <w:headerReference w:type="default" r:id="rId11"/>
      <w:footerReference w:type="default" r:id="rId12"/>
      <w:headerReference w:type="first" r:id="rId13"/>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8CABD" w14:textId="77777777" w:rsidR="000E6AD4" w:rsidRDefault="000E6AD4">
      <w:r>
        <w:separator/>
      </w:r>
    </w:p>
  </w:endnote>
  <w:endnote w:type="continuationSeparator" w:id="0">
    <w:p w14:paraId="4BFF7F69" w14:textId="77777777" w:rsidR="000E6AD4" w:rsidRDefault="000E6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467F5" w14:textId="4D81AE1E"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463311">
      <w:rPr>
        <w:rFonts w:asciiTheme="minorHAnsi" w:hAnsiTheme="minorHAnsi"/>
        <w:sz w:val="20"/>
        <w:szCs w:val="20"/>
      </w:rPr>
      <w:t>Scottish Academic</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1</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FBEAA" w14:textId="77777777" w:rsidR="000E6AD4" w:rsidRDefault="000E6AD4">
      <w:r>
        <w:separator/>
      </w:r>
    </w:p>
  </w:footnote>
  <w:footnote w:type="continuationSeparator" w:id="0">
    <w:p w14:paraId="0442E156" w14:textId="77777777" w:rsidR="000E6AD4" w:rsidRDefault="000E6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56EDC" w14:textId="77777777" w:rsidR="00463311" w:rsidRDefault="00463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CC4F4" w14:textId="77777777" w:rsidR="00463311" w:rsidRDefault="00463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82250"/>
    <w:rsid w:val="00093B07"/>
    <w:rsid w:val="000A5482"/>
    <w:rsid w:val="000C006B"/>
    <w:rsid w:val="000C0BD7"/>
    <w:rsid w:val="000C683E"/>
    <w:rsid w:val="000D1BDA"/>
    <w:rsid w:val="000E6AD4"/>
    <w:rsid w:val="000E7BBD"/>
    <w:rsid w:val="000F756C"/>
    <w:rsid w:val="00106111"/>
    <w:rsid w:val="00117780"/>
    <w:rsid w:val="00124AB2"/>
    <w:rsid w:val="001506FB"/>
    <w:rsid w:val="001666B9"/>
    <w:rsid w:val="00170E97"/>
    <w:rsid w:val="001A3A15"/>
    <w:rsid w:val="001D14E3"/>
    <w:rsid w:val="001D61FB"/>
    <w:rsid w:val="001F0519"/>
    <w:rsid w:val="00225F07"/>
    <w:rsid w:val="00236A39"/>
    <w:rsid w:val="00287A3E"/>
    <w:rsid w:val="002911EC"/>
    <w:rsid w:val="002A4499"/>
    <w:rsid w:val="002A5E19"/>
    <w:rsid w:val="002A6827"/>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311"/>
    <w:rsid w:val="00463601"/>
    <w:rsid w:val="00467154"/>
    <w:rsid w:val="00476585"/>
    <w:rsid w:val="004D35B2"/>
    <w:rsid w:val="005078BC"/>
    <w:rsid w:val="005702D8"/>
    <w:rsid w:val="00597915"/>
    <w:rsid w:val="005C6D4C"/>
    <w:rsid w:val="005D1E68"/>
    <w:rsid w:val="006267C3"/>
    <w:rsid w:val="0066344A"/>
    <w:rsid w:val="00670AB9"/>
    <w:rsid w:val="00690439"/>
    <w:rsid w:val="00690AA7"/>
    <w:rsid w:val="006A2F7E"/>
    <w:rsid w:val="006D1D8C"/>
    <w:rsid w:val="00716C5B"/>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83ED0"/>
    <w:rsid w:val="00A913E0"/>
    <w:rsid w:val="00AB489C"/>
    <w:rsid w:val="00AD2CC5"/>
    <w:rsid w:val="00AF4FF8"/>
    <w:rsid w:val="00B746C8"/>
    <w:rsid w:val="00B74F35"/>
    <w:rsid w:val="00BD52EF"/>
    <w:rsid w:val="00BF736D"/>
    <w:rsid w:val="00C016EB"/>
    <w:rsid w:val="00C45847"/>
    <w:rsid w:val="00C6509D"/>
    <w:rsid w:val="00C864FE"/>
    <w:rsid w:val="00C937CC"/>
    <w:rsid w:val="00CE12CB"/>
    <w:rsid w:val="00CF5FFC"/>
    <w:rsid w:val="00D1018A"/>
    <w:rsid w:val="00D127F0"/>
    <w:rsid w:val="00D35F48"/>
    <w:rsid w:val="00D4660A"/>
    <w:rsid w:val="00D47C0E"/>
    <w:rsid w:val="00D52EFC"/>
    <w:rsid w:val="00D62211"/>
    <w:rsid w:val="00D6648D"/>
    <w:rsid w:val="00D97C61"/>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46FA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75F06-03BD-0E4F-9D8E-AEF97C31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5318</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2017-06-21T09:15:00Z</dcterms:created>
  <dcterms:modified xsi:type="dcterms:W3CDTF">2018-01-24T13:39:00Z</dcterms:modified>
</cp:coreProperties>
</file>