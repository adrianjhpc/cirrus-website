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14:paraId="56A95777" w14:textId="5D38CD69" w:rsidR="0098781F" w:rsidRDefault="008B0907" w:rsidP="001506FB">
      <w:pPr>
        <w:pStyle w:val="Title"/>
        <w:rPr>
          <w:sz w:val="44"/>
        </w:rPr>
      </w:pPr>
      <w:r>
        <w:rPr>
          <w:sz w:val="44"/>
        </w:rPr>
        <w:t>Cirrus</w:t>
      </w:r>
      <w:r w:rsidR="001506FB">
        <w:rPr>
          <w:sz w:val="44"/>
        </w:rPr>
        <w:t xml:space="preserve"> </w:t>
      </w:r>
      <w:r w:rsidR="00A83ED0">
        <w:rPr>
          <w:sz w:val="44"/>
        </w:rPr>
        <w:t>Technical Assessment Form:</w:t>
      </w:r>
      <w:r w:rsidR="00A83ED0">
        <w:rPr>
          <w:sz w:val="44"/>
        </w:rPr>
        <w:br/>
        <w:t>University of Edinburgh</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023D46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EA857C5" w14:textId="3557A502" w:rsidR="00AD2CC5" w:rsidRPr="00A83ED0" w:rsidRDefault="00AD2CC5" w:rsidP="00A83ED0">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246A3754" w14:textId="77777777" w:rsidR="00AD2CC5" w:rsidRPr="00877442" w:rsidRDefault="00AD2CC5">
      <w:pPr>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bookmarkStart w:id="0" w:name="_GoBack"/>
      <w:bookmarkEnd w:id="0"/>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77777777"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77442">
        <w:rPr>
          <w:rFonts w:asciiTheme="minorHAnsi" w:hAnsiTheme="minorHAnsi"/>
          <w:b/>
        </w:rPr>
        <w:t>ARCHER</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D694354"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w:t>
      </w:r>
      <w:r w:rsidR="00D6648D">
        <w:rPr>
          <w:rFonts w:asciiTheme="minorHAnsi" w:hAnsiTheme="minorHAnsi" w:cs="Arial"/>
        </w:rPr>
        <w:t>Early</w:t>
      </w:r>
      <w:r>
        <w:rPr>
          <w:rFonts w:asciiTheme="minorHAnsi" w:hAnsiTheme="minorHAnsi" w:cs="Arial"/>
        </w:rPr>
        <w:t xml:space="preserve"> Access.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0"/>
      <w:footerReference w:type="default" r:id="rId11"/>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BD430" w14:textId="77777777" w:rsidR="00C6509D" w:rsidRDefault="00C6509D">
      <w:r>
        <w:separator/>
      </w:r>
    </w:p>
  </w:endnote>
  <w:endnote w:type="continuationSeparator" w:id="0">
    <w:p w14:paraId="1F2ADE2D" w14:textId="77777777" w:rsidR="00C6509D" w:rsidRDefault="00C65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45E09CB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proofErr w:type="spellStart"/>
    <w:r w:rsidR="00A83ED0">
      <w:rPr>
        <w:rFonts w:asciiTheme="minorHAnsi" w:hAnsiTheme="minorHAnsi"/>
        <w:sz w:val="20"/>
        <w:szCs w:val="20"/>
      </w:rPr>
      <w:t>UoE</w:t>
    </w:r>
    <w:proofErr w:type="spellEnd"/>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A83ED0">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A83ED0">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76B1D" w14:textId="77777777" w:rsidR="00C6509D" w:rsidRDefault="00C6509D">
      <w:r>
        <w:separator/>
      </w:r>
    </w:p>
  </w:footnote>
  <w:footnote w:type="continuationSeparator" w:id="0">
    <w:p w14:paraId="241ECD6E" w14:textId="77777777" w:rsidR="00C6509D" w:rsidRDefault="00C650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82250"/>
    <w:rsid w:val="00093B07"/>
    <w:rsid w:val="000A5482"/>
    <w:rsid w:val="000C006B"/>
    <w:rsid w:val="000C683E"/>
    <w:rsid w:val="000D1BDA"/>
    <w:rsid w:val="000E7BBD"/>
    <w:rsid w:val="000F756C"/>
    <w:rsid w:val="00106111"/>
    <w:rsid w:val="00117780"/>
    <w:rsid w:val="00124AB2"/>
    <w:rsid w:val="001506FB"/>
    <w:rsid w:val="001666B9"/>
    <w:rsid w:val="00170E97"/>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C6D4C"/>
    <w:rsid w:val="005D1E68"/>
    <w:rsid w:val="006267C3"/>
    <w:rsid w:val="0066344A"/>
    <w:rsid w:val="00670AB9"/>
    <w:rsid w:val="00690439"/>
    <w:rsid w:val="00690AA7"/>
    <w:rsid w:val="006A2F7E"/>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83ED0"/>
    <w:rsid w:val="00A913E0"/>
    <w:rsid w:val="00AB489C"/>
    <w:rsid w:val="00AD2CC5"/>
    <w:rsid w:val="00AF4FF8"/>
    <w:rsid w:val="00B746C8"/>
    <w:rsid w:val="00B74F35"/>
    <w:rsid w:val="00BD52EF"/>
    <w:rsid w:val="00BF736D"/>
    <w:rsid w:val="00C016EB"/>
    <w:rsid w:val="00C45847"/>
    <w:rsid w:val="00C6509D"/>
    <w:rsid w:val="00C864FE"/>
    <w:rsid w:val="00C937CC"/>
    <w:rsid w:val="00CE12CB"/>
    <w:rsid w:val="00CF5FFC"/>
    <w:rsid w:val="00D1018A"/>
    <w:rsid w:val="00D127F0"/>
    <w:rsid w:val="00D35F48"/>
    <w:rsid w:val="00D4660A"/>
    <w:rsid w:val="00D47C0E"/>
    <w:rsid w:val="00D52EFC"/>
    <w:rsid w:val="00D62211"/>
    <w:rsid w:val="00D6648D"/>
    <w:rsid w:val="00D97C61"/>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pport@cirrus.ac.uk" TargetMode="External"/><Relationship Id="rId9" Type="http://schemas.openxmlformats.org/officeDocument/2006/relationships/hyperlink" Target="mailto:support@cirrus.ac.uk"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BD7AC-C270-8440-8A0A-64838859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796</Words>
  <Characters>4539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5325</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2017-06-21T09:15:00Z</dcterms:created>
  <dcterms:modified xsi:type="dcterms:W3CDTF">2017-12-14T11:42:00Z</dcterms:modified>
</cp:coreProperties>
</file>