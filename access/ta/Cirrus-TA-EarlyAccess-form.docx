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p w14:paraId="56A95777" w14:textId="6F1979B6" w:rsidR="0098781F" w:rsidRDefault="008B0907" w:rsidP="001506FB">
      <w:pPr>
        <w:pStyle w:val="Title"/>
        <w:rPr>
          <w:sz w:val="44"/>
        </w:rPr>
      </w:pPr>
      <w:r>
        <w:rPr>
          <w:sz w:val="44"/>
        </w:rPr>
        <w:t>Cirrus</w:t>
      </w:r>
      <w:r w:rsidR="001506FB">
        <w:rPr>
          <w:sz w:val="44"/>
        </w:rPr>
        <w:t xml:space="preserve"> Technical Assessment Form:</w:t>
      </w:r>
      <w:r w:rsidR="001506FB">
        <w:rPr>
          <w:sz w:val="44"/>
        </w:rPr>
        <w:br/>
        <w:t>Early</w:t>
      </w:r>
      <w:r w:rsidR="00AD2CC5">
        <w:rPr>
          <w:sz w:val="44"/>
        </w:rPr>
        <w:t xml:space="preserve">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3FC1D529"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1506FB">
                              <w:rPr>
                                <w:rFonts w:asciiTheme="minorHAnsi" w:hAnsiTheme="minorHAnsi"/>
                                <w:b/>
                              </w:rPr>
                              <w:t>Early</w:t>
                            </w:r>
                            <w:r w:rsidRPr="00391182">
                              <w:rPr>
                                <w:rFonts w:asciiTheme="minorHAnsi" w:hAnsiTheme="minorHAnsi"/>
                                <w:b/>
                              </w:rPr>
                              <w:t xml:space="preserve">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0,0l0,21600,21600,21600,2160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" fillcolor="#d99594 [1941]" strokecolor="#c0504d [3205]" strokeweight="3pt">
                <v:textbox>
                  <w:txbxContent>
                    <w:p w14:paraId="173ACC82" w14:textId="3FC1D529"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1506FB">
                        <w:rPr>
                          <w:rFonts w:asciiTheme="minorHAnsi" w:hAnsiTheme="minorHAnsi"/>
                          <w:b/>
                        </w:rPr>
                        <w:t>Early</w:t>
                      </w:r>
                      <w:r w:rsidRPr="00391182">
                        <w:rPr>
                          <w:rFonts w:asciiTheme="minorHAnsi" w:hAnsiTheme="minorHAnsi"/>
                          <w:b/>
                        </w:rPr>
                        <w:t xml:space="preserve">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023D46D"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C937CC" w:rsidRPr="009E4E88">
          <w:rPr>
            <w:rStyle w:val="Hyperlink"/>
            <w:rFonts w:asciiTheme="minorHAnsi" w:hAnsiTheme="minorHAnsi"/>
          </w:rPr>
          <w:t>support@cirrus.ac.uk</w:t>
        </w:r>
      </w:hyperlink>
      <w:r w:rsidRPr="00877442">
        <w:rPr>
          <w:rFonts w:asciiTheme="minorHAnsi" w:hAnsiTheme="minorHAnsi"/>
        </w:rPr>
        <w:t>)</w:t>
      </w:r>
    </w:p>
    <w:p w14:paraId="07221222" w14:textId="66A103B4"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C937CC"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w:t>
      </w:r>
      <w:bookmarkStart w:id="0" w:name="_GoBack"/>
      <w:r w:rsidR="000439C7" w:rsidRPr="00877442">
        <w:rPr>
          <w:rFonts w:asciiTheme="minorHAnsi" w:hAnsiTheme="minorHAnsi"/>
        </w:rPr>
        <w:t>e completed form.</w:t>
      </w:r>
      <w:bookmarkEnd w:id="0"/>
    </w:p>
    <w:p w14:paraId="189CB00E" w14:textId="7F849276"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1436516F" w14:textId="77777777" w:rsidR="00AD2CC5" w:rsidRPr="00877442" w:rsidRDefault="00AD2CC5" w:rsidP="00391182">
      <w:pPr>
        <w:pStyle w:val="ListParagraph"/>
        <w:rPr>
          <w:rFonts w:asciiTheme="minorHAnsi" w:hAnsiTheme="minorHAnsi"/>
        </w:rPr>
      </w:pPr>
    </w:p>
    <w:p w14:paraId="3EA857C5" w14:textId="77777777" w:rsidR="00AD2CC5" w:rsidRPr="003E1D7F" w:rsidRDefault="00AD2CC5">
      <w:pPr>
        <w:rPr>
          <w:rFonts w:asciiTheme="minorHAnsi" w:hAnsiTheme="minorHAnsi"/>
          <w:b/>
        </w:rPr>
      </w:pPr>
      <w:r w:rsidRPr="003E1D7F">
        <w:rPr>
          <w:rFonts w:asciiTheme="minorHAnsi" w:hAnsiTheme="minorHAnsi"/>
          <w:b/>
        </w:rPr>
        <w:t>Notes:</w:t>
      </w:r>
    </w:p>
    <w:p w14:paraId="246A3754" w14:textId="77777777" w:rsidR="00AD2CC5" w:rsidRPr="00877442" w:rsidRDefault="00AD2CC5">
      <w:pPr>
        <w:rPr>
          <w:rFonts w:asciiTheme="minorHAnsi" w:hAnsiTheme="minorHAnsi"/>
        </w:rPr>
      </w:pPr>
    </w:p>
    <w:p w14:paraId="5D586713" w14:textId="490E0653" w:rsidR="00AD2CC5" w:rsidRPr="00877442" w:rsidRDefault="001506FB" w:rsidP="00391182">
      <w:pPr>
        <w:pStyle w:val="ListParagraph"/>
        <w:numPr>
          <w:ilvl w:val="0"/>
          <w:numId w:val="13"/>
        </w:numPr>
        <w:rPr>
          <w:rFonts w:asciiTheme="minorHAnsi" w:hAnsiTheme="minorHAnsi"/>
        </w:rPr>
      </w:pPr>
      <w:r>
        <w:rPr>
          <w:rFonts w:asciiTheme="minorHAnsi" w:hAnsiTheme="minorHAnsi"/>
        </w:rPr>
        <w:t>Early Access is only available until 30 September 2017</w:t>
      </w:r>
      <w:r w:rsidR="00AD2CC5" w:rsidRPr="00877442">
        <w:rPr>
          <w:rFonts w:asciiTheme="minorHAnsi" w:hAnsiTheme="minorHAnsi"/>
        </w:rPr>
        <w:t>.</w:t>
      </w:r>
    </w:p>
    <w:p w14:paraId="509B720F" w14:textId="6F018FBD" w:rsidR="000439C7" w:rsidRPr="00877442" w:rsidRDefault="001506FB" w:rsidP="00391182">
      <w:pPr>
        <w:pStyle w:val="ListParagraph"/>
        <w:numPr>
          <w:ilvl w:val="0"/>
          <w:numId w:val="13"/>
        </w:numPr>
        <w:rPr>
          <w:rFonts w:asciiTheme="minorHAnsi" w:hAnsiTheme="minorHAnsi"/>
        </w:rPr>
      </w:pPr>
      <w:r>
        <w:rPr>
          <w:rFonts w:asciiTheme="minorHAnsi" w:hAnsiTheme="minorHAnsi"/>
        </w:rPr>
        <w:t xml:space="preserve">The total amount of resource available through this call is 11 </w:t>
      </w:r>
      <w:proofErr w:type="spellStart"/>
      <w:r>
        <w:rPr>
          <w:rFonts w:asciiTheme="minorHAnsi" w:hAnsiTheme="minorHAnsi"/>
        </w:rPr>
        <w:t>MCPUh</w:t>
      </w:r>
      <w:proofErr w:type="spellEnd"/>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482057D0" w14:textId="77777777" w:rsidR="0098781F" w:rsidRPr="00877442" w:rsidRDefault="0098781F" w:rsidP="00D6648D">
      <w:pPr>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77777777"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F44EB" w:rsidRPr="00877442">
        <w:rPr>
          <w:rFonts w:asciiTheme="minorHAnsi" w:hAnsiTheme="minorHAnsi"/>
          <w:b/>
        </w:rPr>
        <w:t>ARCHER</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1CB10C37"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D6648D">
        <w:rPr>
          <w:rFonts w:asciiTheme="minorHAnsi" w:hAnsiTheme="minorHAnsi"/>
          <w:b/>
        </w:rPr>
        <w:t xml:space="preserve"> where possible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476C44AA" w14:textId="77777777" w:rsidR="00381044" w:rsidRDefault="00381044" w:rsidP="00E403C9">
      <w:pPr>
        <w:rPr>
          <w:rFonts w:asciiTheme="minorHAnsi" w:hAnsiTheme="minorHAnsi"/>
        </w:rPr>
      </w:pPr>
    </w:p>
    <w:p w14:paraId="68283F97" w14:textId="56F18699" w:rsidR="00853B81" w:rsidRDefault="00FD4DB9" w:rsidP="000D1BDA">
      <w:pPr>
        <w:ind w:left="270"/>
        <w:rPr>
          <w:rFonts w:asciiTheme="minorHAnsi" w:hAnsiTheme="minorHAnsi"/>
        </w:rPr>
      </w:pPr>
      <w:r>
        <w:rPr>
          <w:rFonts w:asciiTheme="minorHAnsi" w:hAnsiTheme="minorHAnsi"/>
          <w:b/>
        </w:rPr>
        <w:t>Total CPUh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 xml:space="preserve">er total CPUh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 xml:space="preserve">By default, projects are granted 500 </w:t>
      </w:r>
      <w:proofErr w:type="spellStart"/>
      <w:r>
        <w:rPr>
          <w:rFonts w:asciiTheme="minorHAnsi" w:hAnsiTheme="minorHAnsi" w:cs="Arial"/>
        </w:rPr>
        <w:t>GiB</w:t>
      </w:r>
      <w:proofErr w:type="spellEnd"/>
      <w:r>
        <w:rPr>
          <w:rFonts w:asciiTheme="minorHAnsi" w:hAnsiTheme="minorHAnsi" w:cs="Arial"/>
        </w:rPr>
        <w:t xml:space="preserve">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 xml:space="preserve">[Specify disk space requirements if larger than 500 </w:t>
      </w:r>
      <w:proofErr w:type="spellStart"/>
      <w:r w:rsidR="00FD4DB9" w:rsidRPr="000626BB">
        <w:rPr>
          <w:rFonts w:asciiTheme="minorHAnsi" w:hAnsiTheme="minorHAnsi" w:cs="Arial"/>
          <w:highlight w:val="cyan"/>
        </w:rPr>
        <w:t>GiB</w:t>
      </w:r>
      <w:proofErr w:type="spellEnd"/>
      <w:r w:rsidR="00FD4DB9" w:rsidRPr="000626BB">
        <w:rPr>
          <w:rFonts w:asciiTheme="minorHAnsi" w:hAnsiTheme="minorHAnsi" w:cs="Arial"/>
          <w:highlight w:val="cyan"/>
        </w:rPr>
        <w:t>]</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3D694354" w:rsidR="008937F4" w:rsidRDefault="009943BF">
      <w:pPr>
        <w:spacing w:before="120" w:after="120"/>
        <w:rPr>
          <w:rFonts w:asciiTheme="minorHAnsi" w:hAnsiTheme="minorHAnsi" w:cs="Arial"/>
        </w:rPr>
      </w:pPr>
      <w:r>
        <w:rPr>
          <w:rFonts w:asciiTheme="minorHAnsi" w:hAnsiTheme="minorHAnsi" w:cs="Arial"/>
        </w:rPr>
        <w:t xml:space="preserve">Please provide a </w:t>
      </w:r>
      <w:proofErr w:type="gramStart"/>
      <w:r>
        <w:rPr>
          <w:rFonts w:asciiTheme="minorHAnsi" w:hAnsiTheme="minorHAnsi" w:cs="Arial"/>
        </w:rPr>
        <w:t>brief summary</w:t>
      </w:r>
      <w:proofErr w:type="gramEnd"/>
      <w:r>
        <w:rPr>
          <w:rFonts w:asciiTheme="minorHAnsi" w:hAnsiTheme="minorHAnsi" w:cs="Arial"/>
        </w:rPr>
        <w:t xml:space="preserve"> (maximum 2 pages) stating why you are applying for </w:t>
      </w:r>
      <w:r w:rsidR="000626BB">
        <w:rPr>
          <w:rFonts w:asciiTheme="minorHAnsi" w:hAnsiTheme="minorHAnsi" w:cs="Arial"/>
        </w:rPr>
        <w:t>Cirrus</w:t>
      </w:r>
      <w:r>
        <w:rPr>
          <w:rFonts w:asciiTheme="minorHAnsi" w:hAnsiTheme="minorHAnsi" w:cs="Arial"/>
        </w:rPr>
        <w:t xml:space="preserve"> </w:t>
      </w:r>
      <w:r w:rsidR="00D6648D">
        <w:rPr>
          <w:rFonts w:asciiTheme="minorHAnsi" w:hAnsiTheme="minorHAnsi" w:cs="Arial"/>
        </w:rPr>
        <w:t>Early</w:t>
      </w:r>
      <w:r>
        <w:rPr>
          <w:rFonts w:asciiTheme="minorHAnsi" w:hAnsiTheme="minorHAnsi" w:cs="Arial"/>
        </w:rPr>
        <w:t xml:space="preserve"> Access. This should cover:</w:t>
      </w:r>
    </w:p>
    <w:p w14:paraId="2A160897" w14:textId="253A1E0D" w:rsidR="009943BF" w:rsidRDefault="00D6648D" w:rsidP="009943BF">
      <w:pPr>
        <w:pStyle w:val="ListParagraph"/>
        <w:numPr>
          <w:ilvl w:val="0"/>
          <w:numId w:val="14"/>
        </w:numPr>
        <w:spacing w:before="120" w:after="120"/>
        <w:rPr>
          <w:rFonts w:asciiTheme="minorHAnsi" w:hAnsiTheme="minorHAnsi" w:cs="Arial"/>
        </w:rPr>
      </w:pPr>
      <w:r>
        <w:rPr>
          <w:rFonts w:asciiTheme="minorHAnsi" w:hAnsiTheme="minorHAnsi" w:cs="Arial"/>
        </w:rPr>
        <w:t>Research</w:t>
      </w:r>
      <w:r w:rsidR="00857181">
        <w:rPr>
          <w:rFonts w:asciiTheme="minorHAnsi" w:hAnsiTheme="minorHAnsi" w:cs="Arial"/>
        </w:rPr>
        <w:t xml:space="preserve"> problem being addressed</w:t>
      </w:r>
    </w:p>
    <w:p w14:paraId="6B80DC8E" w14:textId="1AFAA099"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CPUh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w:t>
      </w:r>
      <w:proofErr w:type="spellStart"/>
      <w:r w:rsidR="000626BB">
        <w:rPr>
          <w:rFonts w:asciiTheme="minorHAnsi" w:hAnsiTheme="minorHAnsi" w:cs="Arial"/>
        </w:rPr>
        <w:t>GiB</w:t>
      </w:r>
      <w:proofErr w:type="spellEnd"/>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24394B04"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w:t>
      </w:r>
      <w:r w:rsidR="00D6648D">
        <w:rPr>
          <w:rFonts w:asciiTheme="minorHAnsi" w:hAnsiTheme="minorHAnsi" w:cs="Arial"/>
        </w:rPr>
        <w:t>work</w:t>
      </w:r>
      <w:r>
        <w:rPr>
          <w:rFonts w:asciiTheme="minorHAnsi" w:hAnsiTheme="minorHAnsi" w:cs="Arial"/>
        </w:rPr>
        <w:t xml:space="preserve">.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 xml:space="preserve">[Enter estimated total size in </w:t>
      </w:r>
      <w:proofErr w:type="spellStart"/>
      <w:r>
        <w:rPr>
          <w:rFonts w:asciiTheme="minorHAnsi" w:hAnsiTheme="minorHAnsi" w:cs="Arial"/>
          <w:highlight w:val="cyan"/>
        </w:rPr>
        <w:t>MiB</w:t>
      </w:r>
      <w:proofErr w:type="spellEnd"/>
      <w:r>
        <w:rPr>
          <w:rFonts w:asciiTheme="minorHAnsi" w:hAnsiTheme="minorHAnsi" w:cs="Arial"/>
          <w:highlight w:val="cyan"/>
        </w:rPr>
        <w:t>/</w:t>
      </w:r>
      <w:proofErr w:type="spellStart"/>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roofErr w:type="spellStart"/>
      <w:r w:rsidR="0066344A" w:rsidRPr="00925A89">
        <w:rPr>
          <w:rFonts w:asciiTheme="minorHAnsi" w:hAnsiTheme="minorHAnsi" w:cs="Arial"/>
          <w:highlight w:val="cyan"/>
        </w:rPr>
        <w:t>T</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proofErr w:type="spellStart"/>
      <w:r w:rsidR="000626BB">
        <w:rPr>
          <w:rFonts w:asciiTheme="minorHAnsi" w:hAnsiTheme="minorHAnsi" w:cs="Arial"/>
          <w:highlight w:val="cyan"/>
        </w:rPr>
        <w:t>MiB</w:t>
      </w:r>
      <w:proofErr w:type="spellEnd"/>
      <w:r w:rsidR="000626BB">
        <w:rPr>
          <w:rFonts w:asciiTheme="minorHAnsi" w:hAnsiTheme="minorHAnsi" w:cs="Arial"/>
          <w:highlight w:val="cyan"/>
        </w:rPr>
        <w:t>/</w:t>
      </w:r>
      <w:proofErr w:type="spellStart"/>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w:t>
      </w:r>
      <w:proofErr w:type="spellEnd"/>
      <w:r w:rsidRPr="00925A89">
        <w:rPr>
          <w:rFonts w:asciiTheme="minorHAnsi" w:hAnsiTheme="minorHAnsi" w:cs="Arial"/>
          <w:highlight w:val="cyan"/>
        </w:rPr>
        <w:t>/</w:t>
      </w:r>
      <w:proofErr w:type="spellStart"/>
      <w:r w:rsidRPr="00925A89">
        <w:rPr>
          <w:rFonts w:asciiTheme="minorHAnsi" w:hAnsiTheme="minorHAnsi" w:cs="Arial"/>
          <w:highlight w:val="cyan"/>
        </w:rPr>
        <w:t>T</w:t>
      </w:r>
      <w:r w:rsidR="000626BB">
        <w:rPr>
          <w:rFonts w:asciiTheme="minorHAnsi" w:hAnsiTheme="minorHAnsi" w:cs="Arial"/>
          <w:highlight w:val="cyan"/>
        </w:rPr>
        <w:t>iB</w:t>
      </w:r>
      <w:proofErr w:type="spellEnd"/>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default" r:id="rId10"/>
      <w:footerReference w:type="default" r:id="rId11"/>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11EB5" w14:textId="77777777" w:rsidR="00D97C61" w:rsidRDefault="00D97C61">
      <w:r>
        <w:separator/>
      </w:r>
    </w:p>
  </w:endnote>
  <w:endnote w:type="continuationSeparator" w:id="0">
    <w:p w14:paraId="1AAFA03D" w14:textId="77777777" w:rsidR="00D97C61" w:rsidRDefault="00D97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lbany AMT">
    <w:altName w:val="Arial"/>
    <w:charset w:val="00"/>
    <w:family w:val="swiss"/>
    <w:pitch w:val="variable"/>
  </w:font>
  <w:font w:name="Lucidasans">
    <w:altName w:val="Times New Roman"/>
    <w:charset w:val="00"/>
    <w:family w:val="auto"/>
    <w:pitch w:val="variable"/>
  </w:font>
  <w:font w:name="Cumberland AMT">
    <w:altName w:val="Courier New"/>
    <w:charset w:val="00"/>
    <w:family w:val="modern"/>
    <w:pitch w:val="default"/>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467F5" w14:textId="6C96F6EE"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1506FB">
      <w:rPr>
        <w:rFonts w:asciiTheme="minorHAnsi" w:hAnsiTheme="minorHAnsi"/>
        <w:sz w:val="20"/>
        <w:szCs w:val="20"/>
      </w:rPr>
      <w:t>Early</w:t>
    </w:r>
    <w:r w:rsidR="009760D2" w:rsidRPr="00E23671">
      <w:rPr>
        <w:rFonts w:asciiTheme="minorHAnsi" w:hAnsiTheme="minorHAnsi"/>
        <w:sz w:val="20"/>
        <w:szCs w:val="20"/>
      </w:rPr>
      <w:t xml:space="preserve">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C937CC">
      <w:rPr>
        <w:rStyle w:val="PageNumber"/>
        <w:rFonts w:asciiTheme="minorHAnsi" w:hAnsiTheme="minorHAnsi"/>
        <w:noProof/>
        <w:sz w:val="20"/>
        <w:szCs w:val="20"/>
      </w:rPr>
      <w:t>1</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C937CC">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B18E0" w14:textId="77777777" w:rsidR="00D97C61" w:rsidRDefault="00D97C61">
      <w:r>
        <w:separator/>
      </w:r>
    </w:p>
  </w:footnote>
  <w:footnote w:type="continuationSeparator" w:id="0">
    <w:p w14:paraId="40A5BE90" w14:textId="77777777" w:rsidR="00D97C61" w:rsidRDefault="00D97C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07E"/>
    <w:rsid w:val="000439C7"/>
    <w:rsid w:val="000506C7"/>
    <w:rsid w:val="000626BB"/>
    <w:rsid w:val="00082250"/>
    <w:rsid w:val="00093B07"/>
    <w:rsid w:val="000A5482"/>
    <w:rsid w:val="000C006B"/>
    <w:rsid w:val="000C683E"/>
    <w:rsid w:val="000D1BDA"/>
    <w:rsid w:val="000E7BBD"/>
    <w:rsid w:val="000F756C"/>
    <w:rsid w:val="00106111"/>
    <w:rsid w:val="00117780"/>
    <w:rsid w:val="00124AB2"/>
    <w:rsid w:val="001506FB"/>
    <w:rsid w:val="001666B9"/>
    <w:rsid w:val="00170E97"/>
    <w:rsid w:val="001A3A15"/>
    <w:rsid w:val="001D14E3"/>
    <w:rsid w:val="001D61FB"/>
    <w:rsid w:val="001F0519"/>
    <w:rsid w:val="00225F07"/>
    <w:rsid w:val="00236A39"/>
    <w:rsid w:val="00287A3E"/>
    <w:rsid w:val="002911EC"/>
    <w:rsid w:val="002A4499"/>
    <w:rsid w:val="002A5E19"/>
    <w:rsid w:val="002A6827"/>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601"/>
    <w:rsid w:val="00467154"/>
    <w:rsid w:val="00476585"/>
    <w:rsid w:val="004D35B2"/>
    <w:rsid w:val="005078BC"/>
    <w:rsid w:val="005702D8"/>
    <w:rsid w:val="00597915"/>
    <w:rsid w:val="005C6D4C"/>
    <w:rsid w:val="005D1E68"/>
    <w:rsid w:val="006267C3"/>
    <w:rsid w:val="0066344A"/>
    <w:rsid w:val="00670AB9"/>
    <w:rsid w:val="00690439"/>
    <w:rsid w:val="00690AA7"/>
    <w:rsid w:val="006A2F7E"/>
    <w:rsid w:val="006D1D8C"/>
    <w:rsid w:val="00716C5B"/>
    <w:rsid w:val="00730937"/>
    <w:rsid w:val="00773429"/>
    <w:rsid w:val="007B5A6B"/>
    <w:rsid w:val="007C3213"/>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71ED"/>
    <w:rsid w:val="00941AB8"/>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913E0"/>
    <w:rsid w:val="00AB489C"/>
    <w:rsid w:val="00AD2CC5"/>
    <w:rsid w:val="00AF4FF8"/>
    <w:rsid w:val="00B746C8"/>
    <w:rsid w:val="00B74F35"/>
    <w:rsid w:val="00BD52EF"/>
    <w:rsid w:val="00BF736D"/>
    <w:rsid w:val="00C016EB"/>
    <w:rsid w:val="00C45847"/>
    <w:rsid w:val="00C864FE"/>
    <w:rsid w:val="00C937CC"/>
    <w:rsid w:val="00CE12CB"/>
    <w:rsid w:val="00CF5FFC"/>
    <w:rsid w:val="00D1018A"/>
    <w:rsid w:val="00D127F0"/>
    <w:rsid w:val="00D35F48"/>
    <w:rsid w:val="00D4660A"/>
    <w:rsid w:val="00D47C0E"/>
    <w:rsid w:val="00D52EFC"/>
    <w:rsid w:val="00D62211"/>
    <w:rsid w:val="00D6648D"/>
    <w:rsid w:val="00D97C61"/>
    <w:rsid w:val="00DB48EB"/>
    <w:rsid w:val="00DC2FE0"/>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upport@cirrus.ac.uk" TargetMode="External"/><Relationship Id="rId9" Type="http://schemas.openxmlformats.org/officeDocument/2006/relationships/hyperlink" Target="mailto:support@cirrus.ac.uk"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5D7ED-4F6B-D040-8553-87F8EC728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813</Words>
  <Characters>4637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5440</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2017-06-21T09:15:00Z</dcterms:created>
  <dcterms:modified xsi:type="dcterms:W3CDTF">2017-09-18T09:11:00Z</dcterms:modified>
</cp:coreProperties>
</file>